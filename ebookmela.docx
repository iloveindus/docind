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AB4D" w14:textId="395A093E" w:rsidR="00A9204E" w:rsidRDefault="00F922E9">
      <w:r>
        <w:rPr>
          <w:noProof/>
        </w:rPr>
        <w:drawing>
          <wp:anchor distT="0" distB="0" distL="114300" distR="114300" simplePos="0" relativeHeight="251658240" behindDoc="0" locked="0" layoutInCell="1" allowOverlap="1" wp14:anchorId="4E215368" wp14:editId="2CF93E4F">
            <wp:simplePos x="0" y="0"/>
            <wp:positionH relativeFrom="page">
              <wp:align>right</wp:align>
            </wp:positionH>
            <wp:positionV relativeFrom="paragraph">
              <wp:posOffset>-1085215</wp:posOffset>
            </wp:positionV>
            <wp:extent cx="7772104" cy="10746429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104" cy="1074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67466301038512">
    <w:abstractNumId w:val="19"/>
  </w:num>
  <w:num w:numId="2" w16cid:durableId="16674661635912114">
    <w:abstractNumId w:val="12"/>
  </w:num>
  <w:num w:numId="3" w16cid:durableId="16674661090127208">
    <w:abstractNumId w:val="10"/>
  </w:num>
  <w:num w:numId="4" w16cid:durableId="16674661325553688">
    <w:abstractNumId w:val="21"/>
  </w:num>
  <w:num w:numId="5" w16cid:durableId="1667466990450706">
    <w:abstractNumId w:val="13"/>
  </w:num>
  <w:num w:numId="6" w16cid:durableId="1667466572743025">
    <w:abstractNumId w:val="16"/>
  </w:num>
  <w:num w:numId="7" w16cid:durableId="16674661984238217">
    <w:abstractNumId w:val="18"/>
  </w:num>
  <w:num w:numId="8" w16cid:durableId="16674661947615062">
    <w:abstractNumId w:val="9"/>
  </w:num>
  <w:num w:numId="9" w16cid:durableId="16674661020862814">
    <w:abstractNumId w:val="7"/>
  </w:num>
  <w:num w:numId="10" w16cid:durableId="16674661111894544">
    <w:abstractNumId w:val="6"/>
  </w:num>
  <w:num w:numId="11" w16cid:durableId="16674661952203175">
    <w:abstractNumId w:val="5"/>
  </w:num>
  <w:num w:numId="12" w16cid:durableId="16674667634836">
    <w:abstractNumId w:val="4"/>
  </w:num>
  <w:num w:numId="13" w16cid:durableId="1667466629477323">
    <w:abstractNumId w:val="8"/>
  </w:num>
  <w:num w:numId="14" w16cid:durableId="16674662116752871">
    <w:abstractNumId w:val="3"/>
  </w:num>
  <w:num w:numId="15" w16cid:durableId="1667466461967439">
    <w:abstractNumId w:val="2"/>
  </w:num>
  <w:num w:numId="16" w16cid:durableId="1667466106582140">
    <w:abstractNumId w:val="1"/>
  </w:num>
  <w:num w:numId="17" w16cid:durableId="16674662052344060">
    <w:abstractNumId w:val="0"/>
  </w:num>
  <w:num w:numId="18" w16cid:durableId="16674661860045084">
    <w:abstractNumId w:val="14"/>
  </w:num>
  <w:num w:numId="19" w16cid:durableId="16674661438477778">
    <w:abstractNumId w:val="15"/>
  </w:num>
  <w:num w:numId="20" w16cid:durableId="1667466175853726">
    <w:abstractNumId w:val="20"/>
  </w:num>
  <w:num w:numId="21" w16cid:durableId="1667466695155945">
    <w:abstractNumId w:val="17"/>
  </w:num>
  <w:num w:numId="22" w16cid:durableId="1667466587884897">
    <w:abstractNumId w:val="11"/>
  </w:num>
  <w:num w:numId="23" w16cid:durableId="166746614960668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E"/>
    <w:rsid w:val="001229EE"/>
    <w:rsid w:val="00645252"/>
    <w:rsid w:val="006D3D74"/>
    <w:rsid w:val="007126CB"/>
    <w:rsid w:val="0083569A"/>
    <w:rsid w:val="00A9204E"/>
    <w:rsid w:val="00F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DE7"/>
  <w15:chartTrackingRefBased/>
  <w15:docId w15:val="{1609AE88-1A4C-4378-9527-5E170D6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https://bitbucket.org/mydocind/inddoc/downloads/qwr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{58D48699-8E93-4FC8-9098-7CFB9C1E7727}tf02786999_win32.dotx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2022-05-06T02:33:00Z</dcterms:created>
  <dcterms:modified xsi:type="dcterms:W3CDTF">2022-05-26T14:16:00Z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